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0370" w14:textId="002080B8" w:rsidR="00E13463" w:rsidRDefault="00E13463">
      <w:pPr>
        <w:rPr>
          <w:lang w:val="en-GB"/>
        </w:rPr>
      </w:pPr>
      <w:r>
        <w:rPr>
          <w:lang w:val="en-GB"/>
        </w:rPr>
        <w:t>Confidential</w:t>
      </w:r>
    </w:p>
    <w:p w14:paraId="4C181B7C" w14:textId="43DC4BF0" w:rsidR="00A9204E" w:rsidRDefault="00CC0891">
      <w:pPr>
        <w:rPr>
          <w:lang w:val="en-GB"/>
        </w:rPr>
      </w:pPr>
      <w:r>
        <w:rPr>
          <w:lang w:val="en-GB"/>
        </w:rPr>
        <w:t xml:space="preserve">Esse document </w:t>
      </w:r>
      <w:proofErr w:type="spellStart"/>
      <w:r>
        <w:rPr>
          <w:lang w:val="en-GB"/>
        </w:rPr>
        <w:t>não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dlp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mostrar</w:t>
      </w:r>
      <w:proofErr w:type="spellEnd"/>
      <w:r>
        <w:rPr>
          <w:lang w:val="en-GB"/>
        </w:rPr>
        <w:t xml:space="preserve"> o motor </w:t>
      </w:r>
      <w:proofErr w:type="spellStart"/>
      <w:r>
        <w:rPr>
          <w:lang w:val="en-GB"/>
        </w:rPr>
        <w:t>nao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detectando</w:t>
      </w:r>
      <w:proofErr w:type="spellEnd"/>
      <w:r>
        <w:rPr>
          <w:lang w:val="en-GB"/>
        </w:rPr>
        <w:t xml:space="preserve"> nada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poC</w:t>
      </w:r>
      <w:proofErr w:type="spellEnd"/>
      <w:r>
        <w:rPr>
          <w:lang w:val="en-GB"/>
        </w:rPr>
        <w:t>.</w:t>
      </w:r>
    </w:p>
    <w:p w14:paraId="276031F5" w14:textId="28496466" w:rsidR="00CC0891" w:rsidRDefault="00CC0891">
      <w:pPr>
        <w:rPr>
          <w:lang w:val="en-GB"/>
        </w:rPr>
      </w:pPr>
    </w:p>
    <w:p w14:paraId="229D6297" w14:textId="49EFE94F" w:rsidR="00CC0891" w:rsidRDefault="00CC0891">
      <w:pPr>
        <w:rPr>
          <w:lang w:val="en-GB"/>
        </w:rPr>
      </w:pPr>
      <w:proofErr w:type="spellStart"/>
      <w:r>
        <w:rPr>
          <w:lang w:val="en-GB"/>
        </w:rPr>
        <w:t>Itau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Mcafee</w:t>
      </w:r>
      <w:proofErr w:type="spellEnd"/>
    </w:p>
    <w:p w14:paraId="13D64642" w14:textId="1E51FB31" w:rsidR="004211A1" w:rsidRDefault="004211A1">
      <w:pPr>
        <w:rPr>
          <w:lang w:val="en-GB"/>
        </w:rPr>
      </w:pPr>
    </w:p>
    <w:p w14:paraId="4A1E3688" w14:textId="518CFEF7" w:rsidR="004211A1" w:rsidRDefault="004211A1">
      <w:pPr>
        <w:rPr>
          <w:lang w:val="en-GB"/>
        </w:rPr>
      </w:pPr>
      <w:r>
        <w:rPr>
          <w:lang w:val="en-GB"/>
        </w:rPr>
        <w:t xml:space="preserve">Agora </w:t>
      </w:r>
      <w:proofErr w:type="spellStart"/>
      <w:r>
        <w:rPr>
          <w:lang w:val="en-GB"/>
        </w:rPr>
        <w:t>esse</w:t>
      </w:r>
      <w:proofErr w:type="spellEnd"/>
      <w:r>
        <w:rPr>
          <w:lang w:val="en-GB"/>
        </w:rPr>
        <w:t xml:space="preserve"> doc é confidential</w:t>
      </w:r>
    </w:p>
    <w:p w14:paraId="291E35A1" w14:textId="77777777" w:rsidR="004211A1" w:rsidRDefault="004211A1">
      <w:pPr>
        <w:rPr>
          <w:lang w:val="en-GB"/>
        </w:rPr>
      </w:pPr>
    </w:p>
    <w:p w14:paraId="6DB8463B" w14:textId="77777777" w:rsidR="00CC0891" w:rsidRPr="00CC0891" w:rsidRDefault="00CC0891">
      <w:pPr>
        <w:rPr>
          <w:lang w:val="en-GB"/>
        </w:rPr>
      </w:pPr>
    </w:p>
    <w:sectPr w:rsidR="00CC0891" w:rsidRPr="00CC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91"/>
    <w:rsid w:val="004211A1"/>
    <w:rsid w:val="00645252"/>
    <w:rsid w:val="006D3D74"/>
    <w:rsid w:val="0083569A"/>
    <w:rsid w:val="00A9204E"/>
    <w:rsid w:val="00CC0891"/>
    <w:rsid w:val="00E1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28A2"/>
  <w15:chartTrackingRefBased/>
  <w15:docId w15:val="{B897F910-3485-4A49-9B47-EC7E3941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n-US%7bACF8AB26-E8C5-4530-AC53-BA5BE762A42E%7d\%7b1B2A731F-649A-46E2-8871-D03B42E1BFD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{1B2A731F-649A-46E2-8871-D03B42E1BFDA}tf02786999_win32.dotx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Rafael Gasperoni</cp:lastModifiedBy>
  <cp:revision>3</cp:revision>
  <dcterms:created xsi:type="dcterms:W3CDTF">2021-11-17T20:02:00Z</dcterms:created>
  <dcterms:modified xsi:type="dcterms:W3CDTF">2021-11-17T21:05:00Z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